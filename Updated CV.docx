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75" w:rsidRDefault="000D1075" w:rsidP="00511D93">
      <w:pPr>
        <w:ind w:left="360"/>
        <w:jc w:val="both"/>
        <w:rPr>
          <w:rFonts w:ascii="Arial" w:hAnsi="Arial"/>
          <w:bCs/>
        </w:rPr>
      </w:pPr>
    </w:p>
    <w:p w:rsidR="000D1075" w:rsidRDefault="000D1075" w:rsidP="000D1075">
      <w:pPr>
        <w:ind w:left="7200"/>
        <w:jc w:val="both"/>
        <w:rPr>
          <w:sz w:val="24"/>
          <w:szCs w:val="24"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BDF" wp14:editId="0D6AD07B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D1075" w:rsidRPr="00433ACA" w:rsidRDefault="006B6617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Name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7D211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7D211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Contact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:rsidR="000D1075" w:rsidRPr="00433ACA" w:rsidRDefault="006B6617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Name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7D211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7D211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Contact No.</w:t>
                      </w:r>
                    </w:p>
                  </w:txbxContent>
                </v:textbox>
              </v:shape>
            </w:pict>
          </mc:Fallback>
        </mc:AlternateContent>
      </w:r>
    </w:p>
    <w:p w:rsidR="000D1075" w:rsidRPr="00637E22" w:rsidRDefault="000D1075" w:rsidP="000D1075">
      <w:pPr>
        <w:ind w:left="7200"/>
        <w:jc w:val="both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:rsidR="000D1075" w:rsidRDefault="000D1075" w:rsidP="000D1075">
      <w:pPr>
        <w:pStyle w:val="Heading3"/>
      </w:pPr>
    </w:p>
    <w:p w:rsidR="000D1075" w:rsidRDefault="000D1075" w:rsidP="000D1075">
      <w:pPr>
        <w:pStyle w:val="Heading3"/>
      </w:pPr>
    </w:p>
    <w:p w:rsidR="000D1075" w:rsidRPr="00433ACA" w:rsidRDefault="000D1075" w:rsidP="000D1075">
      <w:pPr>
        <w:pStyle w:val="Heading3"/>
      </w:pPr>
      <w:r w:rsidRPr="00433ACA">
        <w:t xml:space="preserve">SUMMARY: </w:t>
      </w:r>
    </w:p>
    <w:p w:rsidR="000D1075" w:rsidRPr="00C2492F" w:rsidRDefault="000D1075" w:rsidP="000D1075"/>
    <w:p w:rsidR="000D1075" w:rsidRPr="00D659F7" w:rsidRDefault="0011310A" w:rsidP="000D1075">
      <w:pPr>
        <w:pStyle w:val="ListParagraph"/>
        <w:numPr>
          <w:ilvl w:val="0"/>
          <w:numId w:val="14"/>
        </w:numPr>
        <w:tabs>
          <w:tab w:val="left" w:pos="9639"/>
        </w:tabs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>XXXX</w:t>
      </w:r>
    </w:p>
    <w:p w:rsidR="000D1075" w:rsidRPr="00A64DD2" w:rsidRDefault="000D1075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  <w:b/>
        </w:rPr>
      </w:pPr>
    </w:p>
    <w:p w:rsidR="000D1075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 xml:space="preserve">EDUCATION QUALIFICATIONS  </w:t>
      </w:r>
    </w:p>
    <w:p w:rsidR="000D1075" w:rsidRPr="002A4385" w:rsidRDefault="000D1075" w:rsidP="000D1075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:rsidTr="00B1145A">
        <w:tc>
          <w:tcPr>
            <w:tcW w:w="8658" w:type="dxa"/>
            <w:shd w:val="clear" w:color="auto" w:fill="C6D9F1" w:themeFill="text2" w:themeFillTint="33"/>
          </w:tcPr>
          <w:p w:rsidR="000D1075" w:rsidRPr="00637E22" w:rsidRDefault="00D12AAC" w:rsidP="00D12A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in Computer</w:t>
            </w:r>
            <w:r w:rsidR="000D1075" w:rsidRPr="009813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Science </w:t>
            </w:r>
            <w:r w:rsidR="000D1075" w:rsidRPr="00981358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Solapur University</w:t>
            </w:r>
            <w:r w:rsidR="000D1075">
              <w:rPr>
                <w:rFonts w:ascii="Arial" w:hAnsi="Arial" w:cs="Arial"/>
              </w:rPr>
              <w:t>.</w:t>
            </w:r>
          </w:p>
        </w:tc>
      </w:tr>
    </w:tbl>
    <w:p w:rsidR="000D1075" w:rsidRPr="00637E22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>TECHNICAL EXPERIENCE</w:t>
      </w:r>
      <w:r w:rsidRPr="00433ACA">
        <w:t>:</w:t>
      </w:r>
    </w:p>
    <w:p w:rsidR="000D1075" w:rsidRPr="00637E22" w:rsidRDefault="000D1075" w:rsidP="000D1075">
      <w:pPr>
        <w:jc w:val="both"/>
        <w:rPr>
          <w:rFonts w:ascii="Arial" w:hAnsi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A8704D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DESIGN 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0D1075" w:rsidP="00D659F7">
            <w:pPr>
              <w:rPr>
                <w:rFonts w:ascii="Arial" w:hAnsi="Arial" w:cs="Arial"/>
                <w:b/>
              </w:rPr>
            </w:pP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290F3A" w:rsidRDefault="000D1075" w:rsidP="00B1145A">
            <w:pPr>
              <w:rPr>
                <w:rFonts w:ascii="Arial" w:hAnsi="Arial" w:cs="Arial"/>
              </w:rPr>
            </w:pPr>
            <w:r w:rsidRPr="00A52C6E">
              <w:rPr>
                <w:rFonts w:ascii="Arial" w:hAnsi="Arial"/>
                <w:b/>
                <w:bCs/>
              </w:rPr>
              <w:t>RDBMS</w:t>
            </w:r>
            <w:r w:rsidRPr="00290F3A"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pStyle w:val="Heading3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</w:p>
        </w:tc>
      </w:tr>
      <w:tr w:rsidR="000D1075" w:rsidRPr="00637E22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CLOUD FRAMEWORK/</w:t>
            </w:r>
            <w:r w:rsidRPr="0039202F">
              <w:rPr>
                <w:rFonts w:ascii="Arial" w:eastAsia="Arial" w:hAnsi="Arial" w:cs="Arial"/>
                <w:b/>
              </w:rPr>
              <w:t>SERVICES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Pr="0039202F" w:rsidRDefault="000D1075" w:rsidP="00B114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8D6609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</w:p>
        </w:tc>
      </w:tr>
    </w:tbl>
    <w:p w:rsidR="000D1075" w:rsidRDefault="000D1075" w:rsidP="000D1075">
      <w:pPr>
        <w:pStyle w:val="Heading3"/>
      </w:pPr>
    </w:p>
    <w:p w:rsidR="000D1075" w:rsidRDefault="000D1075" w:rsidP="000D1075"/>
    <w:p w:rsidR="000D1075" w:rsidRPr="000D282C" w:rsidRDefault="000D1075" w:rsidP="000D1075"/>
    <w:p w:rsidR="000D1075" w:rsidRDefault="000D1075" w:rsidP="000D1075">
      <w:pPr>
        <w:pStyle w:val="Heading3"/>
      </w:pPr>
      <w:r>
        <w:t>PROFESSIONAL EXPERIENCE</w:t>
      </w:r>
      <w:r w:rsidRPr="00433ACA">
        <w:t xml:space="preserve">: </w:t>
      </w:r>
      <w:r>
        <w:t>MAJOR ASSIGNMENTS</w:t>
      </w:r>
      <w:r w:rsidRPr="00433ACA">
        <w:t>:</w:t>
      </w:r>
    </w:p>
    <w:p w:rsidR="000D1075" w:rsidRDefault="000D1075" w:rsidP="000D1075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637E22" w:rsidTr="00B1145A">
        <w:tc>
          <w:tcPr>
            <w:tcW w:w="8658" w:type="dxa"/>
            <w:gridSpan w:val="2"/>
            <w:shd w:val="clear" w:color="auto" w:fill="00B0F0"/>
          </w:tcPr>
          <w:p w:rsidR="000D1075" w:rsidRPr="00C2492F" w:rsidRDefault="0071169C" w:rsidP="0011310A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proofErr w:type="spellStart"/>
            <w:r>
              <w:rPr>
                <w:rFonts w:ascii="Arial" w:hAnsi="Arial"/>
                <w:color w:val="FFFFFF"/>
                <w:sz w:val="20"/>
              </w:rPr>
              <w:t>Jan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>’</w:t>
            </w:r>
            <w:r w:rsidR="0011310A">
              <w:rPr>
                <w:rFonts w:ascii="Arial" w:hAnsi="Arial"/>
                <w:color w:val="FFFFFF"/>
                <w:sz w:val="20"/>
              </w:rPr>
              <w:t>XXX</w:t>
            </w:r>
            <w:proofErr w:type="spellEnd"/>
            <w:r w:rsidR="000D1075" w:rsidRPr="00D8168C">
              <w:rPr>
                <w:rFonts w:ascii="Arial" w:hAnsi="Arial"/>
                <w:color w:val="FFFFFF"/>
                <w:sz w:val="20"/>
              </w:rPr>
              <w:t xml:space="preserve">– </w:t>
            </w:r>
            <w:proofErr w:type="spellStart"/>
            <w:r>
              <w:rPr>
                <w:rFonts w:ascii="Arial" w:hAnsi="Arial"/>
                <w:color w:val="FFFFFF"/>
                <w:sz w:val="20"/>
              </w:rPr>
              <w:t>Aug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>’</w:t>
            </w:r>
            <w:r w:rsidR="0011310A">
              <w:rPr>
                <w:rFonts w:ascii="Arial" w:hAnsi="Arial"/>
                <w:color w:val="FFFFFF"/>
                <w:sz w:val="20"/>
              </w:rPr>
              <w:t>XXX</w:t>
            </w:r>
            <w:proofErr w:type="spellEnd"/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E27C5" w:rsidRDefault="0011310A" w:rsidP="00B1145A">
            <w:pPr>
              <w:rPr>
                <w:rFonts w:ascii="Verdana" w:hAnsi="Verdana" w:cs="Arial"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 w:val="16"/>
                <w:szCs w:val="16"/>
              </w:rPr>
              <w:t>ABC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58074A" w:rsidRDefault="0011310A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XYZ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D438F9" w:rsidRDefault="000D1075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 xml:space="preserve">Eclipse, </w:t>
            </w:r>
            <w:r w:rsidRPr="00D438F9">
              <w:rPr>
                <w:rFonts w:ascii="Arial" w:eastAsia="Arial" w:hAnsi="Arial" w:cs="Arial"/>
              </w:rPr>
              <w:t>Android (</w:t>
            </w:r>
            <w:r w:rsidR="00790BD1">
              <w:rPr>
                <w:rFonts w:ascii="Arial" w:eastAsia="Arial" w:hAnsi="Arial" w:cs="Arial"/>
              </w:rPr>
              <w:t>4</w:t>
            </w:r>
            <w:r w:rsidRPr="00D438F9">
              <w:rPr>
                <w:rFonts w:ascii="Arial" w:eastAsia="Arial" w:hAnsi="Arial" w:cs="Arial"/>
              </w:rPr>
              <w:t>.1 and above) SDK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Developer</w:t>
            </w:r>
          </w:p>
        </w:tc>
      </w:tr>
    </w:tbl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790BD1" w:rsidRDefault="0011310A" w:rsidP="00790BD1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xxxx</w:t>
      </w:r>
      <w:proofErr w:type="spellEnd"/>
      <w:proofErr w:type="gramEnd"/>
    </w:p>
    <w:p w:rsidR="00790BD1" w:rsidRDefault="00790BD1" w:rsidP="00790BD1">
      <w:pPr>
        <w:rPr>
          <w:rFonts w:ascii="Arial" w:hAnsi="Arial" w:cs="Arial"/>
          <w:shd w:val="clear" w:color="auto" w:fill="FFFFFF"/>
        </w:rPr>
      </w:pPr>
    </w:p>
    <w:p w:rsidR="00790BD1" w:rsidRDefault="00790BD1" w:rsidP="00790BD1">
      <w:pPr>
        <w:rPr>
          <w:rFonts w:ascii="Arial" w:hAnsi="Arial" w:cs="Arial"/>
          <w:b/>
        </w:rPr>
      </w:pPr>
    </w:p>
    <w:p w:rsidR="00790BD1" w:rsidRDefault="00790BD1" w:rsidP="00790BD1">
      <w:pPr>
        <w:rPr>
          <w:rFonts w:ascii="Arial" w:hAnsi="Arial" w:cs="Arial"/>
          <w:b/>
        </w:rPr>
      </w:pPr>
    </w:p>
    <w:p w:rsidR="00790BD1" w:rsidRDefault="00790BD1" w:rsidP="00790BD1">
      <w:pPr>
        <w:rPr>
          <w:rFonts w:ascii="Arial" w:hAnsi="Arial" w:cs="Arial"/>
          <w:b/>
        </w:rPr>
      </w:pPr>
    </w:p>
    <w:p w:rsidR="000D1075" w:rsidRPr="00C4466F" w:rsidRDefault="000D1075" w:rsidP="00790BD1">
      <w:pPr>
        <w:rPr>
          <w:rFonts w:ascii="Arial" w:hAnsi="Arial" w:cs="Arial"/>
          <w:b/>
        </w:rPr>
      </w:pPr>
      <w:r w:rsidRPr="00C4466F">
        <w:rPr>
          <w:rFonts w:ascii="Arial" w:hAnsi="Arial" w:cs="Arial"/>
          <w:b/>
        </w:rPr>
        <w:t>Responsible for:</w:t>
      </w:r>
    </w:p>
    <w:p w:rsidR="000D1075" w:rsidRPr="00C439C8" w:rsidRDefault="0011310A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xxxx</w:t>
      </w:r>
      <w:proofErr w:type="spellEnd"/>
    </w:p>
    <w:p w:rsidR="000D1075" w:rsidRPr="00C4466F" w:rsidRDefault="0011310A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xxx</w:t>
      </w:r>
    </w:p>
    <w:p w:rsidR="000D1075" w:rsidRPr="00A47DEE" w:rsidRDefault="0011310A" w:rsidP="000D1075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xxx</w:t>
      </w:r>
    </w:p>
    <w:p w:rsidR="000D1075" w:rsidRDefault="000D1075" w:rsidP="000D1075">
      <w:pPr>
        <w:ind w:left="360"/>
      </w:pPr>
    </w:p>
    <w:p w:rsidR="000D1075" w:rsidRDefault="000D1075" w:rsidP="000D1075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637E22" w:rsidTr="00B1145A">
        <w:tc>
          <w:tcPr>
            <w:tcW w:w="8658" w:type="dxa"/>
            <w:gridSpan w:val="2"/>
            <w:shd w:val="clear" w:color="auto" w:fill="00B0F0"/>
          </w:tcPr>
          <w:p w:rsidR="000D1075" w:rsidRPr="00C2492F" w:rsidRDefault="0011310A" w:rsidP="0011310A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proofErr w:type="spellStart"/>
            <w:r>
              <w:rPr>
                <w:rFonts w:ascii="Arial" w:hAnsi="Arial"/>
                <w:color w:val="FFFFFF"/>
                <w:sz w:val="20"/>
              </w:rPr>
              <w:t>MMM</w:t>
            </w:r>
            <w:r w:rsidR="000D1075" w:rsidRPr="00A63BA7">
              <w:rPr>
                <w:rFonts w:ascii="Arial" w:hAnsi="Arial"/>
                <w:color w:val="FFFFFF"/>
                <w:sz w:val="20"/>
              </w:rPr>
              <w:t>’</w:t>
            </w:r>
            <w:r>
              <w:rPr>
                <w:rFonts w:ascii="Arial" w:hAnsi="Arial"/>
                <w:color w:val="FFFFFF"/>
                <w:sz w:val="20"/>
              </w:rPr>
              <w:t>Year</w:t>
            </w:r>
            <w:proofErr w:type="spellEnd"/>
            <w:r w:rsidR="000D1075" w:rsidRPr="00A63BA7">
              <w:rPr>
                <w:rFonts w:ascii="Arial" w:hAnsi="Arial"/>
                <w:color w:val="FFFFFF"/>
                <w:sz w:val="20"/>
              </w:rPr>
              <w:t xml:space="preserve"> – </w:t>
            </w:r>
            <w:r>
              <w:rPr>
                <w:rFonts w:ascii="Arial" w:hAnsi="Arial"/>
                <w:color w:val="FFFFFF"/>
                <w:sz w:val="20"/>
              </w:rPr>
              <w:t>MMM</w:t>
            </w:r>
            <w:r w:rsidR="000D1075" w:rsidRPr="00A63BA7">
              <w:rPr>
                <w:rFonts w:ascii="Arial" w:hAnsi="Arial"/>
                <w:color w:val="FFFFFF"/>
                <w:sz w:val="20"/>
              </w:rPr>
              <w:t>’</w:t>
            </w:r>
            <w:r>
              <w:rPr>
                <w:rFonts w:ascii="Arial" w:hAnsi="Arial"/>
                <w:color w:val="FFFFFF"/>
                <w:sz w:val="20"/>
              </w:rPr>
              <w:t>YYYY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E27C5" w:rsidRDefault="000D1075" w:rsidP="00B1145A">
            <w:pPr>
              <w:rPr>
                <w:rFonts w:ascii="Verdana" w:hAnsi="Verdana" w:cs="Arial"/>
                <w:bCs/>
                <w:color w:val="FF0000"/>
                <w:sz w:val="16"/>
                <w:szCs w:val="16"/>
              </w:rPr>
            </w:pP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58074A" w:rsidRDefault="000D1075" w:rsidP="00B1145A">
            <w:pPr>
              <w:rPr>
                <w:rFonts w:ascii="Arial" w:hAnsi="Arial" w:cs="Arial"/>
                <w:bCs/>
              </w:rPr>
            </w:pP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0D1075" w:rsidP="0071169C">
            <w:pPr>
              <w:rPr>
                <w:rFonts w:ascii="Arial" w:hAnsi="Arial"/>
                <w:bCs/>
              </w:rPr>
            </w:pP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Cs/>
              </w:rPr>
            </w:pPr>
          </w:p>
        </w:tc>
      </w:tr>
    </w:tbl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71169C" w:rsidRDefault="0071169C" w:rsidP="0071169C">
      <w:pPr>
        <w:rPr>
          <w:rFonts w:ascii="Arial" w:eastAsia="Arial" w:hAnsi="Arial" w:cs="Arial"/>
        </w:rPr>
      </w:pPr>
      <w:r>
        <w:rPr>
          <w:rFonts w:eastAsia="Arial"/>
        </w:rPr>
        <w:t xml:space="preserve">            </w:t>
      </w:r>
      <w:r w:rsidR="000D1075">
        <w:rPr>
          <w:rFonts w:eastAsia="Arial"/>
        </w:rPr>
        <w:t xml:space="preserve"> </w:t>
      </w:r>
    </w:p>
    <w:p w:rsidR="0071169C" w:rsidRDefault="0071169C" w:rsidP="0071169C">
      <w:pPr>
        <w:rPr>
          <w:rFonts w:ascii="Arial" w:eastAsia="Arial" w:hAnsi="Arial" w:cs="Arial"/>
        </w:rPr>
      </w:pPr>
    </w:p>
    <w:p w:rsidR="000D1075" w:rsidRDefault="000D1075" w:rsidP="0071169C">
      <w:pPr>
        <w:rPr>
          <w:rFonts w:ascii="Arial" w:hAnsi="Arial"/>
          <w:b/>
        </w:rPr>
      </w:pPr>
      <w:r>
        <w:rPr>
          <w:rFonts w:ascii="Arial" w:hAnsi="Arial"/>
          <w:b/>
        </w:rPr>
        <w:t>Responsible for:</w:t>
      </w:r>
    </w:p>
    <w:sectPr w:rsidR="000D1075" w:rsidSect="00505BE8">
      <w:headerReference w:type="default" r:id="rId9"/>
      <w:footerReference w:type="default" r:id="rId10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716" w:rsidRDefault="008E6716" w:rsidP="00510EC9">
      <w:r>
        <w:separator/>
      </w:r>
    </w:p>
  </w:endnote>
  <w:endnote w:type="continuationSeparator" w:id="0">
    <w:p w:rsidR="008E6716" w:rsidRDefault="008E6716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11310A">
      <w:rPr>
        <w:rFonts w:ascii="Arial" w:hAnsi="Arial" w:cs="Arial"/>
        <w:noProof/>
        <w:sz w:val="16"/>
        <w:szCs w:val="16"/>
      </w:rPr>
      <w:t>4 August 2016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6B6617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6B6617">
          <w:rPr>
            <w:rFonts w:ascii="Arial" w:hAnsi="Arial" w:cs="Arial"/>
            <w:noProof/>
            <w:sz w:val="16"/>
            <w:szCs w:val="16"/>
            <w:lang w:val="fr-FR"/>
          </w:rPr>
          <w:t>2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:rsidR="0020165A" w:rsidRDefault="0020165A" w:rsidP="00505BE8">
    <w:pPr>
      <w:pStyle w:val="Footer"/>
      <w:rPr>
        <w:rFonts w:ascii="Candara" w:hAnsi="Candara"/>
        <w:b/>
        <w:sz w:val="22"/>
      </w:rPr>
    </w:pPr>
  </w:p>
  <w:p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716" w:rsidRDefault="008E6716" w:rsidP="00510EC9">
      <w:r>
        <w:separator/>
      </w:r>
    </w:p>
  </w:footnote>
  <w:footnote w:type="continuationSeparator" w:id="0">
    <w:p w:rsidR="008E6716" w:rsidRDefault="008E6716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65A" w:rsidRDefault="008E6716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5349905B" wp14:editId="7AEA13BE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</w:rPr>
    </w:pPr>
  </w:p>
  <w:p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2"/>
  </w:num>
  <w:num w:numId="4">
    <w:abstractNumId w:val="25"/>
  </w:num>
  <w:num w:numId="5">
    <w:abstractNumId w:val="24"/>
  </w:num>
  <w:num w:numId="6">
    <w:abstractNumId w:val="19"/>
  </w:num>
  <w:num w:numId="7">
    <w:abstractNumId w:val="22"/>
  </w:num>
  <w:num w:numId="8">
    <w:abstractNumId w:val="27"/>
  </w:num>
  <w:num w:numId="9">
    <w:abstractNumId w:val="29"/>
  </w:num>
  <w:num w:numId="10">
    <w:abstractNumId w:val="26"/>
  </w:num>
  <w:num w:numId="11">
    <w:abstractNumId w:val="14"/>
  </w:num>
  <w:num w:numId="12">
    <w:abstractNumId w:val="9"/>
  </w:num>
  <w:num w:numId="13">
    <w:abstractNumId w:val="21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3"/>
  </w:num>
  <w:num w:numId="23">
    <w:abstractNumId w:val="1"/>
  </w:num>
  <w:num w:numId="24">
    <w:abstractNumId w:val="28"/>
  </w:num>
  <w:num w:numId="25">
    <w:abstractNumId w:val="20"/>
  </w:num>
  <w:num w:numId="26">
    <w:abstractNumId w:val="11"/>
  </w:num>
  <w:num w:numId="27">
    <w:abstractNumId w:val="16"/>
  </w:num>
  <w:num w:numId="28">
    <w:abstractNumId w:val="15"/>
  </w:num>
  <w:num w:numId="29">
    <w:abstractNumId w:val="1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1D"/>
    <w:rsid w:val="00000274"/>
    <w:rsid w:val="00003C0E"/>
    <w:rsid w:val="00005CD1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37AA"/>
    <w:rsid w:val="00063AAA"/>
    <w:rsid w:val="000676DC"/>
    <w:rsid w:val="00070278"/>
    <w:rsid w:val="00071386"/>
    <w:rsid w:val="000727AC"/>
    <w:rsid w:val="00072B95"/>
    <w:rsid w:val="00072EB7"/>
    <w:rsid w:val="00075047"/>
    <w:rsid w:val="000818DF"/>
    <w:rsid w:val="00081A21"/>
    <w:rsid w:val="00091636"/>
    <w:rsid w:val="00092B1F"/>
    <w:rsid w:val="000956E0"/>
    <w:rsid w:val="000A1876"/>
    <w:rsid w:val="000A7C39"/>
    <w:rsid w:val="000B01A7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54D1"/>
    <w:rsid w:val="0011259B"/>
    <w:rsid w:val="0011310A"/>
    <w:rsid w:val="001218CC"/>
    <w:rsid w:val="00123DB0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A3A09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4732"/>
    <w:rsid w:val="002D5982"/>
    <w:rsid w:val="002D5ADA"/>
    <w:rsid w:val="002E0DAE"/>
    <w:rsid w:val="002E144F"/>
    <w:rsid w:val="002E1FCE"/>
    <w:rsid w:val="002E22A5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649A"/>
    <w:rsid w:val="00385CCC"/>
    <w:rsid w:val="003861E3"/>
    <w:rsid w:val="00390D59"/>
    <w:rsid w:val="0039202F"/>
    <w:rsid w:val="003924E0"/>
    <w:rsid w:val="00394873"/>
    <w:rsid w:val="003A4DB1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65C5"/>
    <w:rsid w:val="00442009"/>
    <w:rsid w:val="00442552"/>
    <w:rsid w:val="00444A96"/>
    <w:rsid w:val="00447396"/>
    <w:rsid w:val="0045002D"/>
    <w:rsid w:val="00452336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64910"/>
    <w:rsid w:val="00667680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F15F7"/>
    <w:rsid w:val="0080079F"/>
    <w:rsid w:val="00801FFC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415A8"/>
    <w:rsid w:val="00943BB2"/>
    <w:rsid w:val="00945282"/>
    <w:rsid w:val="00950403"/>
    <w:rsid w:val="009506D6"/>
    <w:rsid w:val="009511B6"/>
    <w:rsid w:val="009527C6"/>
    <w:rsid w:val="00952F9C"/>
    <w:rsid w:val="00955300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E0561"/>
    <w:rsid w:val="009E1FBB"/>
    <w:rsid w:val="009E280C"/>
    <w:rsid w:val="009E4687"/>
    <w:rsid w:val="009E51A4"/>
    <w:rsid w:val="009F244C"/>
    <w:rsid w:val="009F30EF"/>
    <w:rsid w:val="00A00342"/>
    <w:rsid w:val="00A02914"/>
    <w:rsid w:val="00A02BF5"/>
    <w:rsid w:val="00A05007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72A0"/>
    <w:rsid w:val="00A77577"/>
    <w:rsid w:val="00A809D4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86505"/>
    <w:rsid w:val="00B93D51"/>
    <w:rsid w:val="00B94783"/>
    <w:rsid w:val="00BA5825"/>
    <w:rsid w:val="00BA7ECF"/>
    <w:rsid w:val="00BB702C"/>
    <w:rsid w:val="00BB77D5"/>
    <w:rsid w:val="00BC20D6"/>
    <w:rsid w:val="00BC4225"/>
    <w:rsid w:val="00BC4BCF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7115"/>
    <w:rsid w:val="00CA775D"/>
    <w:rsid w:val="00CA7FA1"/>
    <w:rsid w:val="00CB05BA"/>
    <w:rsid w:val="00CB124E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F4D"/>
    <w:rsid w:val="00D377DC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35A5"/>
    <w:rsid w:val="00E1613C"/>
    <w:rsid w:val="00E175C2"/>
    <w:rsid w:val="00E2390B"/>
    <w:rsid w:val="00E305F2"/>
    <w:rsid w:val="00E35EAB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83A"/>
    <w:rsid w:val="00E9211D"/>
    <w:rsid w:val="00E9628C"/>
    <w:rsid w:val="00E979EB"/>
    <w:rsid w:val="00E97D92"/>
    <w:rsid w:val="00EB0732"/>
    <w:rsid w:val="00EC00CA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41A94"/>
    <w:rsid w:val="00F500BE"/>
    <w:rsid w:val="00F53107"/>
    <w:rsid w:val="00F55510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69E5"/>
    <w:rsid w:val="00FA794E"/>
    <w:rsid w:val="00FB4600"/>
    <w:rsid w:val="00FC1EB4"/>
    <w:rsid w:val="00FC61C4"/>
    <w:rsid w:val="00FC61C9"/>
    <w:rsid w:val="00FD039E"/>
    <w:rsid w:val="00FD784A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4:docId w14:val="15A79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16FA-737D-49A8-9910-E05B513D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Deepak Jha</cp:lastModifiedBy>
  <cp:revision>2</cp:revision>
  <cp:lastPrinted>2007-04-20T06:46:00Z</cp:lastPrinted>
  <dcterms:created xsi:type="dcterms:W3CDTF">2016-08-04T06:04:00Z</dcterms:created>
  <dcterms:modified xsi:type="dcterms:W3CDTF">2016-08-04T06:04:00Z</dcterms:modified>
</cp:coreProperties>
</file>